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52FEF" w14:textId="38C3FC98" w:rsidR="00393EDA" w:rsidRPr="00D135E8" w:rsidRDefault="00D135E8">
      <w:pPr>
        <w:spacing w:before="2" w:line="100" w:lineRule="exact"/>
        <w:rPr>
          <w:sz w:val="44"/>
          <w:szCs w:val="44"/>
        </w:rPr>
      </w:pPr>
      <w:r>
        <w:rPr>
          <w:sz w:val="11"/>
          <w:szCs w:val="11"/>
        </w:rPr>
        <w:t>Li</w:t>
      </w:r>
    </w:p>
    <w:p w14:paraId="115CC948" w14:textId="77777777" w:rsidR="00393EDA" w:rsidRDefault="00393EDA">
      <w:pPr>
        <w:spacing w:line="200" w:lineRule="exact"/>
      </w:pPr>
    </w:p>
    <w:p w14:paraId="2FA28063" w14:textId="77777777" w:rsidR="00393EDA" w:rsidRDefault="00393EDA">
      <w:pPr>
        <w:spacing w:line="200" w:lineRule="exact"/>
      </w:pPr>
    </w:p>
    <w:p w14:paraId="08241668" w14:textId="77777777" w:rsidR="00393EDA" w:rsidRDefault="00393EDA">
      <w:pPr>
        <w:spacing w:line="200" w:lineRule="exact"/>
      </w:pPr>
    </w:p>
    <w:p w14:paraId="6B7C4F59" w14:textId="5185B7CD" w:rsidR="00393EDA" w:rsidRDefault="001B71C1">
      <w:pPr>
        <w:spacing w:before="32"/>
        <w:ind w:left="100" w:right="744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October</w:t>
      </w:r>
      <w:r w:rsidR="004E2D8D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 w:rsidR="00ED4D2A">
        <w:rPr>
          <w:rFonts w:ascii="Arial" w:eastAsia="Arial" w:hAnsi="Arial" w:cs="Arial"/>
          <w:spacing w:val="-3"/>
          <w:sz w:val="22"/>
          <w:szCs w:val="22"/>
        </w:rPr>
        <w:t>0</w:t>
      </w:r>
      <w:r w:rsidR="004E2D8D">
        <w:rPr>
          <w:rFonts w:ascii="Arial" w:eastAsia="Arial" w:hAnsi="Arial" w:cs="Arial"/>
          <w:sz w:val="22"/>
          <w:szCs w:val="22"/>
        </w:rPr>
        <w:t>,</w:t>
      </w:r>
      <w:r w:rsidR="004E2D8D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4E2D8D">
        <w:rPr>
          <w:rFonts w:ascii="Arial" w:eastAsia="Arial" w:hAnsi="Arial" w:cs="Arial"/>
          <w:sz w:val="22"/>
          <w:szCs w:val="22"/>
        </w:rPr>
        <w:t>2</w:t>
      </w:r>
      <w:r w:rsidR="004E2D8D">
        <w:rPr>
          <w:rFonts w:ascii="Arial" w:eastAsia="Arial" w:hAnsi="Arial" w:cs="Arial"/>
          <w:spacing w:val="-1"/>
          <w:sz w:val="22"/>
          <w:szCs w:val="22"/>
        </w:rPr>
        <w:t>0</w:t>
      </w:r>
      <w:r w:rsidR="004E2D8D">
        <w:rPr>
          <w:rFonts w:ascii="Arial" w:eastAsia="Arial" w:hAnsi="Arial" w:cs="Arial"/>
          <w:sz w:val="22"/>
          <w:szCs w:val="22"/>
        </w:rPr>
        <w:t>16</w:t>
      </w:r>
    </w:p>
    <w:p w14:paraId="1AFCF2AF" w14:textId="77777777" w:rsidR="00393EDA" w:rsidRDefault="00393EDA">
      <w:pPr>
        <w:spacing w:before="8" w:line="100" w:lineRule="exact"/>
        <w:rPr>
          <w:sz w:val="10"/>
          <w:szCs w:val="10"/>
        </w:rPr>
      </w:pPr>
    </w:p>
    <w:p w14:paraId="74F6E608" w14:textId="77777777" w:rsidR="00393EDA" w:rsidRDefault="00393EDA">
      <w:pPr>
        <w:spacing w:line="200" w:lineRule="exact"/>
      </w:pPr>
    </w:p>
    <w:p w14:paraId="3EE3C588" w14:textId="77777777" w:rsidR="00393EDA" w:rsidRDefault="00393EDA">
      <w:pPr>
        <w:spacing w:line="200" w:lineRule="exact"/>
      </w:pPr>
    </w:p>
    <w:p w14:paraId="431DB95D" w14:textId="77777777" w:rsidR="00393EDA" w:rsidRDefault="004E2D8D">
      <w:pPr>
        <w:spacing w:line="240" w:lineRule="exact"/>
        <w:ind w:left="100" w:right="829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uman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>as</w:t>
      </w:r>
    </w:p>
    <w:p w14:paraId="665CFF26" w14:textId="77777777" w:rsidR="00393EDA" w:rsidRDefault="004E2D8D">
      <w:pPr>
        <w:spacing w:line="240" w:lineRule="exact"/>
        <w:ind w:left="100" w:right="7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93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46 2</w:t>
      </w:r>
      <w:r>
        <w:rPr>
          <w:rFonts w:ascii="Arial" w:eastAsia="Arial" w:hAnsi="Arial" w:cs="Arial"/>
          <w:spacing w:val="-1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4</w:t>
      </w:r>
      <w:proofErr w:type="spellStart"/>
      <w:r>
        <w:rPr>
          <w:rFonts w:ascii="Arial" w:eastAsia="Arial" w:hAnsi="Arial" w:cs="Arial"/>
          <w:position w:val="10"/>
          <w:sz w:val="14"/>
          <w:szCs w:val="14"/>
        </w:rPr>
        <w:t>th</w:t>
      </w:r>
      <w:proofErr w:type="spellEnd"/>
      <w:r>
        <w:rPr>
          <w:rFonts w:ascii="Arial" w:eastAsia="Arial" w:hAnsi="Arial" w:cs="Arial"/>
          <w:spacing w:val="22"/>
          <w:position w:val="10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ace</w:t>
      </w:r>
    </w:p>
    <w:p w14:paraId="18B530E5" w14:textId="17564188" w:rsidR="00393EDA" w:rsidRDefault="004E2D8D">
      <w:pPr>
        <w:spacing w:line="240" w:lineRule="exact"/>
        <w:ind w:left="100" w:right="757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 w:rsidR="001B71C1"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z w:val="22"/>
          <w:szCs w:val="22"/>
        </w:rPr>
        <w:t>Village,</w:t>
      </w:r>
      <w:r w:rsidR="001F7BC8">
        <w:rPr>
          <w:rFonts w:ascii="Arial" w:eastAsia="Arial" w:hAnsi="Arial" w:cs="Arial"/>
          <w:sz w:val="22"/>
          <w:szCs w:val="22"/>
        </w:rPr>
        <w:t xml:space="preserve"> NY, </w:t>
      </w:r>
      <w:r>
        <w:rPr>
          <w:rFonts w:ascii="Arial" w:eastAsia="Arial" w:hAnsi="Arial" w:cs="Arial"/>
          <w:sz w:val="22"/>
          <w:szCs w:val="22"/>
        </w:rPr>
        <w:t>11428</w:t>
      </w:r>
    </w:p>
    <w:p w14:paraId="7A217DBB" w14:textId="77777777" w:rsidR="00393EDA" w:rsidRDefault="00393EDA">
      <w:pPr>
        <w:spacing w:before="8" w:line="100" w:lineRule="exact"/>
        <w:rPr>
          <w:rFonts w:ascii="Arial" w:eastAsia="Arial" w:hAnsi="Arial" w:cs="Arial"/>
          <w:sz w:val="22"/>
          <w:szCs w:val="22"/>
        </w:rPr>
      </w:pPr>
    </w:p>
    <w:p w14:paraId="4D669912" w14:textId="77777777" w:rsidR="001F7BC8" w:rsidRDefault="001F7BC8">
      <w:pPr>
        <w:spacing w:before="8" w:line="100" w:lineRule="exact"/>
        <w:rPr>
          <w:rFonts w:ascii="Arial" w:eastAsia="Arial" w:hAnsi="Arial" w:cs="Arial"/>
          <w:sz w:val="22"/>
          <w:szCs w:val="22"/>
        </w:rPr>
      </w:pPr>
    </w:p>
    <w:p w14:paraId="740B1D67" w14:textId="77777777" w:rsidR="001F7BC8" w:rsidRDefault="001F7BC8">
      <w:pPr>
        <w:spacing w:before="8" w:line="100" w:lineRule="exact"/>
        <w:rPr>
          <w:sz w:val="10"/>
          <w:szCs w:val="10"/>
        </w:rPr>
      </w:pPr>
    </w:p>
    <w:p w14:paraId="220172E8" w14:textId="4F3B8DF7" w:rsidR="001F7BC8" w:rsidRDefault="001F7BC8">
      <w:pPr>
        <w:ind w:left="100" w:right="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 Whom It May Concern:</w:t>
      </w:r>
    </w:p>
    <w:p w14:paraId="631CACDC" w14:textId="77777777" w:rsidR="001B71C1" w:rsidRDefault="001B71C1">
      <w:pPr>
        <w:ind w:left="100" w:right="80"/>
        <w:jc w:val="both"/>
        <w:rPr>
          <w:rFonts w:ascii="Arial" w:eastAsia="Arial" w:hAnsi="Arial" w:cs="Arial"/>
          <w:sz w:val="22"/>
          <w:szCs w:val="22"/>
        </w:rPr>
      </w:pPr>
    </w:p>
    <w:p w14:paraId="781AD64D" w14:textId="1506F794" w:rsidR="009E3987" w:rsidRDefault="001F7BC8">
      <w:pPr>
        <w:ind w:left="100" w:right="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This is to certify that Mr. Suman Das is an employee at Preferr</w:t>
      </w:r>
      <w:r w:rsidR="009E3987"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 w:rsidR="009E3987">
        <w:rPr>
          <w:rFonts w:ascii="Arial" w:eastAsia="Arial" w:hAnsi="Arial" w:cs="Arial"/>
          <w:sz w:val="22"/>
          <w:szCs w:val="22"/>
        </w:rPr>
        <w:t>Mutual Insurance Company and is wor</w:t>
      </w:r>
      <w:r w:rsidR="001B71C1">
        <w:rPr>
          <w:rFonts w:ascii="Arial" w:eastAsia="Arial" w:hAnsi="Arial" w:cs="Arial"/>
          <w:sz w:val="22"/>
          <w:szCs w:val="22"/>
        </w:rPr>
        <w:t xml:space="preserve">king as a </w:t>
      </w:r>
      <w:r w:rsidR="001B71C1" w:rsidRPr="001B71C1">
        <w:rPr>
          <w:rFonts w:ascii="Arial" w:eastAsia="Arial" w:hAnsi="Arial" w:cs="Arial"/>
          <w:b/>
          <w:sz w:val="22"/>
          <w:szCs w:val="22"/>
        </w:rPr>
        <w:t>QA Analyst</w:t>
      </w:r>
      <w:r w:rsidR="001B71C1">
        <w:rPr>
          <w:rFonts w:ascii="Arial" w:eastAsia="Arial" w:hAnsi="Arial" w:cs="Arial"/>
          <w:sz w:val="22"/>
          <w:szCs w:val="22"/>
        </w:rPr>
        <w:t xml:space="preserve"> since 09/26</w:t>
      </w:r>
      <w:r w:rsidR="009E3987">
        <w:rPr>
          <w:rFonts w:ascii="Arial" w:eastAsia="Arial" w:hAnsi="Arial" w:cs="Arial"/>
          <w:sz w:val="22"/>
          <w:szCs w:val="22"/>
        </w:rPr>
        <w:t>/2016. His current gross salary is USD $70, 0000 per annum.</w:t>
      </w:r>
    </w:p>
    <w:p w14:paraId="5D5BE5BF" w14:textId="77777777" w:rsidR="009E3987" w:rsidRDefault="009E3987">
      <w:pPr>
        <w:ind w:left="100" w:right="80"/>
        <w:jc w:val="both"/>
        <w:rPr>
          <w:rFonts w:ascii="Arial" w:eastAsia="Arial" w:hAnsi="Arial" w:cs="Arial"/>
          <w:sz w:val="22"/>
          <w:szCs w:val="22"/>
        </w:rPr>
      </w:pPr>
    </w:p>
    <w:p w14:paraId="10E8779D" w14:textId="5E206570" w:rsidR="009E3987" w:rsidRDefault="009E3987">
      <w:pPr>
        <w:ind w:left="100" w:right="8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If you have any question regarding regarding Mr. Suman Das employment, please contact our office</w:t>
      </w:r>
      <w:r w:rsidR="001B71C1">
        <w:rPr>
          <w:rFonts w:ascii="Arial" w:eastAsia="Arial" w:hAnsi="Arial" w:cs="Arial"/>
          <w:sz w:val="22"/>
          <w:szCs w:val="22"/>
        </w:rPr>
        <w:t>.</w:t>
      </w:r>
    </w:p>
    <w:p w14:paraId="1BE05AA6" w14:textId="77777777" w:rsidR="001B71C1" w:rsidRDefault="001B71C1">
      <w:pPr>
        <w:ind w:left="100" w:right="80"/>
        <w:jc w:val="both"/>
        <w:rPr>
          <w:rFonts w:ascii="Arial" w:eastAsia="Arial" w:hAnsi="Arial" w:cs="Arial"/>
          <w:sz w:val="22"/>
          <w:szCs w:val="22"/>
        </w:rPr>
      </w:pPr>
    </w:p>
    <w:p w14:paraId="0902476F" w14:textId="77777777" w:rsidR="001B71C1" w:rsidRDefault="001B71C1">
      <w:pPr>
        <w:ind w:left="100" w:right="80"/>
        <w:jc w:val="both"/>
        <w:rPr>
          <w:rFonts w:ascii="Arial" w:eastAsia="Arial" w:hAnsi="Arial" w:cs="Arial"/>
          <w:sz w:val="22"/>
          <w:szCs w:val="22"/>
        </w:rPr>
      </w:pPr>
    </w:p>
    <w:p w14:paraId="073A74C8" w14:textId="77777777" w:rsidR="009E3987" w:rsidRDefault="009E3987">
      <w:pPr>
        <w:ind w:left="100" w:right="80"/>
        <w:jc w:val="both"/>
        <w:rPr>
          <w:rFonts w:ascii="Arial" w:eastAsia="Arial" w:hAnsi="Arial" w:cs="Arial"/>
          <w:sz w:val="22"/>
          <w:szCs w:val="22"/>
        </w:rPr>
      </w:pPr>
    </w:p>
    <w:p w14:paraId="689EE02A" w14:textId="77777777" w:rsidR="009E3987" w:rsidRDefault="009E3987" w:rsidP="009E3987">
      <w:pPr>
        <w:spacing w:before="49" w:line="500" w:lineRule="exact"/>
        <w:ind w:left="100" w:right="817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 Brad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ey</w:t>
      </w:r>
    </w:p>
    <w:p w14:paraId="320A9E59" w14:textId="77777777" w:rsidR="009E3987" w:rsidRDefault="009E3987" w:rsidP="009E3987">
      <w:pPr>
        <w:spacing w:line="180" w:lineRule="exact"/>
        <w:ind w:left="100" w:right="614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1"/>
          <w:sz w:val="22"/>
          <w:szCs w:val="22"/>
        </w:rPr>
        <w:t>H</w:t>
      </w:r>
      <w:r>
        <w:rPr>
          <w:rFonts w:ascii="Arial" w:eastAsia="Arial" w:hAnsi="Arial" w:cs="Arial"/>
          <w:position w:val="1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>S</w:t>
      </w:r>
      <w:r>
        <w:rPr>
          <w:rFonts w:ascii="Arial" w:eastAsia="Arial" w:hAnsi="Arial" w:cs="Arial"/>
          <w:position w:val="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>e</w:t>
      </w:r>
      <w:r>
        <w:rPr>
          <w:rFonts w:ascii="Arial" w:eastAsia="Arial" w:hAnsi="Arial" w:cs="Arial"/>
          <w:position w:val="1"/>
          <w:sz w:val="22"/>
          <w:szCs w:val="22"/>
        </w:rPr>
        <w:t>c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>i</w:t>
      </w:r>
      <w:r>
        <w:rPr>
          <w:rFonts w:ascii="Arial" w:eastAsia="Arial" w:hAnsi="Arial" w:cs="Arial"/>
          <w:position w:val="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>li</w:t>
      </w:r>
      <w:r>
        <w:rPr>
          <w:rFonts w:ascii="Arial" w:eastAsia="Arial" w:hAnsi="Arial" w:cs="Arial"/>
          <w:position w:val="1"/>
          <w:sz w:val="22"/>
          <w:szCs w:val="22"/>
        </w:rPr>
        <w:t>st</w:t>
      </w:r>
      <w:r>
        <w:rPr>
          <w:rFonts w:ascii="Arial" w:eastAsia="Arial" w:hAnsi="Arial" w:cs="Arial"/>
          <w:spacing w:val="2"/>
          <w:position w:val="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1"/>
          <w:sz w:val="22"/>
          <w:szCs w:val="22"/>
        </w:rPr>
        <w:t>–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2"/>
          <w:szCs w:val="22"/>
        </w:rPr>
        <w:t>T</w:t>
      </w:r>
      <w:r>
        <w:rPr>
          <w:rFonts w:ascii="Arial" w:eastAsia="Arial" w:hAnsi="Arial" w:cs="Arial"/>
          <w:position w:val="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>l</w:t>
      </w:r>
      <w:r>
        <w:rPr>
          <w:rFonts w:ascii="Arial" w:eastAsia="Arial" w:hAnsi="Arial" w:cs="Arial"/>
          <w:position w:val="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>n</w:t>
      </w:r>
      <w:r>
        <w:rPr>
          <w:rFonts w:ascii="Arial" w:eastAsia="Arial" w:hAnsi="Arial" w:cs="Arial"/>
          <w:position w:val="1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>A</w:t>
      </w:r>
      <w:r>
        <w:rPr>
          <w:rFonts w:ascii="Arial" w:eastAsia="Arial" w:hAnsi="Arial" w:cs="Arial"/>
          <w:position w:val="1"/>
          <w:sz w:val="22"/>
          <w:szCs w:val="22"/>
        </w:rPr>
        <w:t>c</w:t>
      </w:r>
      <w:r>
        <w:rPr>
          <w:rFonts w:ascii="Arial" w:eastAsia="Arial" w:hAnsi="Arial" w:cs="Arial"/>
          <w:spacing w:val="2"/>
          <w:position w:val="1"/>
          <w:sz w:val="22"/>
          <w:szCs w:val="22"/>
        </w:rPr>
        <w:t>q</w:t>
      </w:r>
      <w:r>
        <w:rPr>
          <w:rFonts w:ascii="Arial" w:eastAsia="Arial" w:hAnsi="Arial" w:cs="Arial"/>
          <w:position w:val="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>i</w:t>
      </w:r>
      <w:r>
        <w:rPr>
          <w:rFonts w:ascii="Arial" w:eastAsia="Arial" w:hAnsi="Arial" w:cs="Arial"/>
          <w:position w:val="1"/>
          <w:sz w:val="22"/>
          <w:szCs w:val="22"/>
        </w:rPr>
        <w:t>s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>i</w:t>
      </w:r>
      <w:r>
        <w:rPr>
          <w:rFonts w:ascii="Arial" w:eastAsia="Arial" w:hAnsi="Arial" w:cs="Arial"/>
          <w:spacing w:val="1"/>
          <w:position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1"/>
          <w:sz w:val="22"/>
          <w:szCs w:val="22"/>
        </w:rPr>
        <w:t>i</w:t>
      </w:r>
      <w:r>
        <w:rPr>
          <w:rFonts w:ascii="Arial" w:eastAsia="Arial" w:hAnsi="Arial" w:cs="Arial"/>
          <w:position w:val="1"/>
          <w:sz w:val="22"/>
          <w:szCs w:val="22"/>
        </w:rPr>
        <w:t>on</w:t>
      </w:r>
    </w:p>
    <w:p w14:paraId="5C69962B" w14:textId="77777777" w:rsidR="009E3987" w:rsidRDefault="009E3987" w:rsidP="009E3987">
      <w:pPr>
        <w:spacing w:line="240" w:lineRule="exact"/>
        <w:ind w:left="100" w:right="780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ed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utual</w:t>
      </w:r>
    </w:p>
    <w:p w14:paraId="59B2E7A8" w14:textId="77777777" w:rsidR="009E3987" w:rsidRDefault="009E3987" w:rsidP="009E3987">
      <w:pPr>
        <w:spacing w:before="1"/>
        <w:ind w:left="100" w:right="59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6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7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pacing w:val="-1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>7.1234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│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F: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6</w:t>
      </w:r>
      <w:r>
        <w:rPr>
          <w:rFonts w:ascii="Arial" w:eastAsia="Arial" w:hAnsi="Arial" w:cs="Arial"/>
          <w:spacing w:val="-3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7.847.2234</w:t>
      </w:r>
    </w:p>
    <w:p w14:paraId="3F6DF16C" w14:textId="77777777" w:rsidR="009E3987" w:rsidRDefault="00D135E8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  <w:hyperlink r:id="rId9">
        <w:r w:rsidR="009E3987">
          <w:rPr>
            <w:rFonts w:ascii="Arial" w:eastAsia="Arial" w:hAnsi="Arial" w:cs="Arial"/>
            <w:spacing w:val="2"/>
            <w:position w:val="-1"/>
            <w:sz w:val="22"/>
            <w:szCs w:val="22"/>
            <w:u w:val="single" w:color="000000"/>
          </w:rPr>
          <w:t>T</w:t>
        </w:r>
        <w:r w:rsidR="009E3987">
          <w:rPr>
            <w:rFonts w:ascii="Arial" w:eastAsia="Arial" w:hAnsi="Arial" w:cs="Arial"/>
            <w:position w:val="-1"/>
            <w:sz w:val="22"/>
            <w:szCs w:val="22"/>
            <w:u w:val="single" w:color="000000"/>
          </w:rPr>
          <w:t>a</w:t>
        </w:r>
        <w:r w:rsidR="009E3987">
          <w:rPr>
            <w:rFonts w:ascii="Arial" w:eastAsia="Arial" w:hAnsi="Arial" w:cs="Arial"/>
            <w:spacing w:val="-2"/>
            <w:position w:val="-1"/>
            <w:sz w:val="22"/>
            <w:szCs w:val="22"/>
            <w:u w:val="single" w:color="000000"/>
          </w:rPr>
          <w:t>r</w:t>
        </w:r>
        <w:r w:rsidR="009E3987">
          <w:rPr>
            <w:rFonts w:ascii="Arial" w:eastAsia="Arial" w:hAnsi="Arial" w:cs="Arial"/>
            <w:position w:val="-1"/>
            <w:sz w:val="22"/>
            <w:szCs w:val="22"/>
            <w:u w:val="single" w:color="000000"/>
          </w:rPr>
          <w:t>a.Brad</w:t>
        </w:r>
        <w:r w:rsidR="009E3987">
          <w:rPr>
            <w:rFonts w:ascii="Arial" w:eastAsia="Arial" w:hAnsi="Arial" w:cs="Arial"/>
            <w:spacing w:val="-1"/>
            <w:position w:val="-1"/>
            <w:sz w:val="22"/>
            <w:szCs w:val="22"/>
            <w:u w:val="single" w:color="000000"/>
          </w:rPr>
          <w:t>l</w:t>
        </w:r>
        <w:r w:rsidR="009E3987">
          <w:rPr>
            <w:rFonts w:ascii="Arial" w:eastAsia="Arial" w:hAnsi="Arial" w:cs="Arial"/>
            <w:position w:val="-1"/>
            <w:sz w:val="22"/>
            <w:szCs w:val="22"/>
            <w:u w:val="single" w:color="000000"/>
          </w:rPr>
          <w:t>e</w:t>
        </w:r>
        <w:r w:rsidR="009E3987">
          <w:rPr>
            <w:rFonts w:ascii="Arial" w:eastAsia="Arial" w:hAnsi="Arial" w:cs="Arial"/>
            <w:spacing w:val="-3"/>
            <w:position w:val="-1"/>
            <w:sz w:val="22"/>
            <w:szCs w:val="22"/>
            <w:u w:val="single" w:color="000000"/>
          </w:rPr>
          <w:t>y</w:t>
        </w:r>
        <w:r w:rsidR="009E3987">
          <w:rPr>
            <w:rFonts w:ascii="Arial" w:eastAsia="Arial" w:hAnsi="Arial" w:cs="Arial"/>
            <w:spacing w:val="-1"/>
            <w:position w:val="-1"/>
            <w:sz w:val="22"/>
            <w:szCs w:val="22"/>
            <w:u w:val="single" w:color="000000"/>
          </w:rPr>
          <w:t>@</w:t>
        </w:r>
        <w:r w:rsidR="009E3987">
          <w:rPr>
            <w:rFonts w:ascii="Arial" w:eastAsia="Arial" w:hAnsi="Arial" w:cs="Arial"/>
            <w:position w:val="-1"/>
            <w:sz w:val="22"/>
            <w:szCs w:val="22"/>
            <w:u w:val="single" w:color="000000"/>
          </w:rPr>
          <w:t>pr</w:t>
        </w:r>
        <w:r w:rsidR="009E3987">
          <w:rPr>
            <w:rFonts w:ascii="Arial" w:eastAsia="Arial" w:hAnsi="Arial" w:cs="Arial"/>
            <w:spacing w:val="-2"/>
            <w:position w:val="-1"/>
            <w:sz w:val="22"/>
            <w:szCs w:val="22"/>
            <w:u w:val="single" w:color="000000"/>
          </w:rPr>
          <w:t>e</w:t>
        </w:r>
        <w:r w:rsidR="009E3987">
          <w:rPr>
            <w:rFonts w:ascii="Arial" w:eastAsia="Arial" w:hAnsi="Arial" w:cs="Arial"/>
            <w:spacing w:val="3"/>
            <w:position w:val="-1"/>
            <w:sz w:val="22"/>
            <w:szCs w:val="22"/>
            <w:u w:val="single" w:color="000000"/>
          </w:rPr>
          <w:t>f</w:t>
        </w:r>
        <w:r w:rsidR="009E3987">
          <w:rPr>
            <w:rFonts w:ascii="Arial" w:eastAsia="Arial" w:hAnsi="Arial" w:cs="Arial"/>
            <w:spacing w:val="-3"/>
            <w:position w:val="-1"/>
            <w:sz w:val="22"/>
            <w:szCs w:val="22"/>
            <w:u w:val="single" w:color="000000"/>
          </w:rPr>
          <w:t>e</w:t>
        </w:r>
        <w:r w:rsidR="009E3987">
          <w:rPr>
            <w:rFonts w:ascii="Arial" w:eastAsia="Arial" w:hAnsi="Arial" w:cs="Arial"/>
            <w:spacing w:val="1"/>
            <w:position w:val="-1"/>
            <w:sz w:val="22"/>
            <w:szCs w:val="22"/>
            <w:u w:val="single" w:color="000000"/>
          </w:rPr>
          <w:t>rr</w:t>
        </w:r>
        <w:r w:rsidR="009E3987">
          <w:rPr>
            <w:rFonts w:ascii="Arial" w:eastAsia="Arial" w:hAnsi="Arial" w:cs="Arial"/>
            <w:position w:val="-1"/>
            <w:sz w:val="22"/>
            <w:szCs w:val="22"/>
            <w:u w:val="single" w:color="000000"/>
          </w:rPr>
          <w:t>e</w:t>
        </w:r>
        <w:r w:rsidR="009E3987">
          <w:rPr>
            <w:rFonts w:ascii="Arial" w:eastAsia="Arial" w:hAnsi="Arial" w:cs="Arial"/>
            <w:spacing w:val="-3"/>
            <w:position w:val="-1"/>
            <w:sz w:val="22"/>
            <w:szCs w:val="22"/>
            <w:u w:val="single" w:color="000000"/>
          </w:rPr>
          <w:t>d</w:t>
        </w:r>
        <w:r w:rsidR="009E3987">
          <w:rPr>
            <w:rFonts w:ascii="Arial" w:eastAsia="Arial" w:hAnsi="Arial" w:cs="Arial"/>
            <w:spacing w:val="1"/>
            <w:position w:val="-1"/>
            <w:sz w:val="22"/>
            <w:szCs w:val="22"/>
            <w:u w:val="single" w:color="000000"/>
          </w:rPr>
          <w:t>m</w:t>
        </w:r>
        <w:r w:rsidR="009E3987">
          <w:rPr>
            <w:rFonts w:ascii="Arial" w:eastAsia="Arial" w:hAnsi="Arial" w:cs="Arial"/>
            <w:position w:val="-1"/>
            <w:sz w:val="22"/>
            <w:szCs w:val="22"/>
            <w:u w:val="single" w:color="000000"/>
          </w:rPr>
          <w:t>utua</w:t>
        </w:r>
        <w:r w:rsidR="009E3987">
          <w:rPr>
            <w:rFonts w:ascii="Arial" w:eastAsia="Arial" w:hAnsi="Arial" w:cs="Arial"/>
            <w:spacing w:val="-1"/>
            <w:position w:val="-1"/>
            <w:sz w:val="22"/>
            <w:szCs w:val="22"/>
            <w:u w:val="single" w:color="000000"/>
          </w:rPr>
          <w:t>l.</w:t>
        </w:r>
        <w:r w:rsidR="009E3987">
          <w:rPr>
            <w:rFonts w:ascii="Arial" w:eastAsia="Arial" w:hAnsi="Arial" w:cs="Arial"/>
            <w:position w:val="-1"/>
            <w:sz w:val="22"/>
            <w:szCs w:val="22"/>
            <w:u w:val="single" w:color="000000"/>
          </w:rPr>
          <w:t>com</w:t>
        </w:r>
      </w:hyperlink>
    </w:p>
    <w:p w14:paraId="77D38A75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51BE1D79" w14:textId="77777777" w:rsidR="00D135E8" w:rsidRDefault="00D135E8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057D8506" w14:textId="77777777" w:rsidR="00D135E8" w:rsidRDefault="00D135E8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3B64F765" w14:textId="77777777" w:rsidR="00D135E8" w:rsidRDefault="00D135E8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2B73AAB8" w14:textId="303500A2" w:rsidR="00D135E8" w:rsidRPr="00D135E8" w:rsidRDefault="00D135E8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32"/>
          <w:szCs w:val="32"/>
          <w:u w:val="single" w:color="000000"/>
        </w:rPr>
      </w:pPr>
      <w:r>
        <w:rPr>
          <w:rFonts w:ascii="Arial" w:eastAsia="Arial" w:hAnsi="Arial" w:cs="Arial"/>
          <w:position w:val="-1"/>
          <w:sz w:val="32"/>
          <w:szCs w:val="32"/>
          <w:u w:val="single" w:color="000000"/>
        </w:rPr>
        <w:t xml:space="preserve">Life are so good if there is no anything </w:t>
      </w:r>
      <w:proofErr w:type="spellStart"/>
      <w:r>
        <w:rPr>
          <w:rFonts w:ascii="Arial" w:eastAsia="Arial" w:hAnsi="Arial" w:cs="Arial"/>
          <w:position w:val="-1"/>
          <w:sz w:val="32"/>
          <w:szCs w:val="32"/>
          <w:u w:val="single" w:color="000000"/>
        </w:rPr>
        <w:t>borther</w:t>
      </w:r>
      <w:proofErr w:type="spellEnd"/>
      <w:r>
        <w:rPr>
          <w:rFonts w:ascii="Arial" w:eastAsia="Arial" w:hAnsi="Arial" w:cs="Arial"/>
          <w:position w:val="-1"/>
          <w:sz w:val="32"/>
          <w:szCs w:val="32"/>
          <w:u w:val="single" w:color="000000"/>
        </w:rPr>
        <w:t xml:space="preserve"> your life</w:t>
      </w:r>
      <w:bookmarkStart w:id="0" w:name="_GoBack"/>
      <w:bookmarkEnd w:id="0"/>
    </w:p>
    <w:p w14:paraId="09739CA0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334C4BD1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1105526B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14377CE9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2FBFA64D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665B9F87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6403E9CA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052CCBDE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2295C331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666DE379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20BC8D66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7C893FDE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3864223B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74821190" w14:textId="77777777" w:rsidR="009E3987" w:rsidRDefault="009E3987" w:rsidP="009E3987">
      <w:pPr>
        <w:spacing w:line="240" w:lineRule="exact"/>
        <w:ind w:left="100" w:right="5932"/>
        <w:jc w:val="both"/>
        <w:rPr>
          <w:rFonts w:ascii="Arial" w:eastAsia="Arial" w:hAnsi="Arial" w:cs="Arial"/>
          <w:position w:val="-1"/>
          <w:sz w:val="22"/>
          <w:szCs w:val="22"/>
          <w:u w:val="single" w:color="000000"/>
        </w:rPr>
      </w:pPr>
    </w:p>
    <w:p w14:paraId="0D30078A" w14:textId="6D97BB36" w:rsidR="00393EDA" w:rsidRDefault="00393EDA" w:rsidP="006A2391">
      <w:pPr>
        <w:spacing w:before="49" w:line="500" w:lineRule="exact"/>
        <w:ind w:right="8179"/>
      </w:pPr>
    </w:p>
    <w:p w14:paraId="67A973C8" w14:textId="1E655A3D" w:rsidR="00393EDA" w:rsidRDefault="00393EDA" w:rsidP="009E3987">
      <w:pPr>
        <w:spacing w:before="32"/>
        <w:rPr>
          <w:rFonts w:ascii="Arial" w:eastAsia="Arial" w:hAnsi="Arial" w:cs="Arial"/>
          <w:sz w:val="22"/>
          <w:szCs w:val="22"/>
        </w:rPr>
      </w:pPr>
    </w:p>
    <w:sectPr w:rsidR="00393EDA">
      <w:headerReference w:type="default" r:id="rId10"/>
      <w:footerReference w:type="default" r:id="rId11"/>
      <w:pgSz w:w="12240" w:h="15840"/>
      <w:pgMar w:top="2380" w:right="1320" w:bottom="280" w:left="1340" w:header="907" w:footer="158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56458" w14:textId="77777777" w:rsidR="009E3987" w:rsidRDefault="009E3987">
      <w:r>
        <w:separator/>
      </w:r>
    </w:p>
  </w:endnote>
  <w:endnote w:type="continuationSeparator" w:id="0">
    <w:p w14:paraId="79A0C0EB" w14:textId="77777777" w:rsidR="009E3987" w:rsidRDefault="009E3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032F7C" w14:textId="77777777" w:rsidR="009E3987" w:rsidRDefault="00D135E8">
    <w:pPr>
      <w:spacing w:line="200" w:lineRule="exact"/>
    </w:pPr>
    <w:r>
      <w:pict w14:anchorId="5A79C813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71pt;margin-top:701.9pt;width:156.15pt;height:32.3pt;z-index:-251658752;mso-position-horizontal-relative:page;mso-position-vertical-relative:page" filled="f" stroked="f">
          <v:textbox style="mso-next-textbox:#_x0000_s1026" inset="0,0,0,0">
            <w:txbxContent>
              <w:p w14:paraId="7323C7ED" w14:textId="77777777" w:rsidR="009E3987" w:rsidRDefault="009E3987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re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erre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5D676E"/>
                    <w:spacing w:val="-2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u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>t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ua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l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 xml:space="preserve"> I</w:t>
                </w:r>
                <w:r>
                  <w:rPr>
                    <w:rFonts w:ascii="Arial" w:eastAsia="Arial" w:hAnsi="Arial" w:cs="Arial"/>
                    <w:color w:val="5D676E"/>
                    <w:spacing w:val="-3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>s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uran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color w:val="5D676E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C</w:t>
                </w:r>
                <w:r>
                  <w:rPr>
                    <w:rFonts w:ascii="Arial" w:eastAsia="Arial" w:hAnsi="Arial" w:cs="Arial"/>
                    <w:color w:val="5D676E"/>
                    <w:spacing w:val="-3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color w:val="5D676E"/>
                    <w:spacing w:val="3"/>
                    <w:sz w:val="16"/>
                    <w:szCs w:val="16"/>
                  </w:rPr>
                  <w:t>m</w:t>
                </w:r>
                <w:r>
                  <w:rPr>
                    <w:rFonts w:ascii="Arial" w:eastAsia="Arial" w:hAnsi="Arial" w:cs="Arial"/>
                    <w:color w:val="5D676E"/>
                    <w:spacing w:val="-3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an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y</w:t>
                </w:r>
              </w:p>
              <w:p w14:paraId="3EB9D572" w14:textId="77777777" w:rsidR="009E3987" w:rsidRDefault="009E3987">
                <w:pPr>
                  <w:spacing w:before="37"/>
                  <w:ind w:left="20" w:right="-28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 xml:space="preserve"> P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re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erre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d</w:t>
                </w:r>
                <w:r>
                  <w:rPr>
                    <w:rFonts w:ascii="Arial" w:eastAsia="Arial" w:hAnsi="Arial" w:cs="Arial"/>
                    <w:color w:val="5D676E"/>
                    <w:spacing w:val="-4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5D676E"/>
                    <w:spacing w:val="4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a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4479BC"/>
                    <w:sz w:val="16"/>
                    <w:szCs w:val="16"/>
                  </w:rPr>
                  <w:t xml:space="preserve">| 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Ne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w</w:t>
                </w:r>
                <w:r>
                  <w:rPr>
                    <w:rFonts w:ascii="Arial" w:eastAsia="Arial" w:hAnsi="Arial" w:cs="Arial"/>
                    <w:color w:val="5D676E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er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li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,</w:t>
                </w:r>
                <w:r>
                  <w:rPr>
                    <w:rFonts w:ascii="Arial" w:eastAsia="Arial" w:hAnsi="Arial" w:cs="Arial"/>
                    <w:color w:val="5D676E"/>
                    <w:spacing w:val="-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Y</w:t>
                </w:r>
                <w:r>
                  <w:rPr>
                    <w:rFonts w:ascii="Arial" w:eastAsia="Arial" w:hAnsi="Arial" w:cs="Arial"/>
                    <w:color w:val="5D676E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1341</w:t>
                </w:r>
                <w:r>
                  <w:rPr>
                    <w:rFonts w:ascii="Arial" w:eastAsia="Arial" w:hAnsi="Arial" w:cs="Arial"/>
                    <w:color w:val="5D676E"/>
                    <w:sz w:val="16"/>
                    <w:szCs w:val="16"/>
                  </w:rPr>
                  <w:t>1</w:t>
                </w:r>
              </w:p>
              <w:p w14:paraId="7A3E441D" w14:textId="77777777" w:rsidR="009E3987" w:rsidRDefault="009E3987">
                <w:pPr>
                  <w:spacing w:before="34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proofErr w:type="gramStart"/>
                <w:r>
                  <w:rPr>
                    <w:rFonts w:ascii="Arial" w:eastAsia="Arial" w:hAnsi="Arial" w:cs="Arial"/>
                    <w:b/>
                    <w:color w:val="5D676E"/>
                    <w:sz w:val="16"/>
                    <w:szCs w:val="16"/>
                  </w:rPr>
                  <w:t>p</w:t>
                </w:r>
                <w:proofErr w:type="gramEnd"/>
                <w:r>
                  <w:rPr>
                    <w:rFonts w:ascii="Arial" w:eastAsia="Arial" w:hAnsi="Arial" w:cs="Arial"/>
                    <w:b/>
                    <w:color w:val="5D676E"/>
                    <w:sz w:val="16"/>
                    <w:szCs w:val="16"/>
                  </w:rPr>
                  <w:t>:</w:t>
                </w:r>
                <w:r>
                  <w:rPr>
                    <w:rFonts w:ascii="Arial" w:eastAsia="Arial" w:hAnsi="Arial" w:cs="Arial"/>
                    <w:b/>
                    <w:color w:val="5D676E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800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333</w:t>
                </w:r>
                <w:r>
                  <w:rPr>
                    <w:rFonts w:ascii="Arial" w:eastAsia="Arial" w:hAnsi="Arial" w:cs="Arial"/>
                    <w:color w:val="5D676E"/>
                    <w:spacing w:val="1"/>
                    <w:sz w:val="16"/>
                    <w:szCs w:val="16"/>
                  </w:rPr>
                  <w:t>.</w:t>
                </w:r>
                <w:r>
                  <w:rPr>
                    <w:rFonts w:ascii="Arial" w:eastAsia="Arial" w:hAnsi="Arial" w:cs="Arial"/>
                    <w:color w:val="5D676E"/>
                    <w:spacing w:val="-1"/>
                    <w:sz w:val="16"/>
                    <w:szCs w:val="16"/>
                  </w:rPr>
                  <w:t>7642</w:t>
                </w:r>
              </w:p>
            </w:txbxContent>
          </v:textbox>
          <w10:wrap anchorx="page" anchory="page"/>
        </v:shape>
      </w:pict>
    </w:r>
    <w:r>
      <w:pict w14:anchorId="0CFD7951">
        <v:shape id="_x0000_s1025" type="#_x0000_t202" style="position:absolute;margin-left:71pt;margin-top:746.05pt;width:95.25pt;height:10pt;z-index:-251657728;mso-position-horizontal-relative:page;mso-position-vertical-relative:page" filled="f" stroked="f">
          <v:textbox style="mso-next-textbox:#_x0000_s1025" inset="0,0,0,0">
            <w:txbxContent>
              <w:p w14:paraId="2EF18A9F" w14:textId="77777777" w:rsidR="009E3987" w:rsidRDefault="00D135E8">
                <w:pPr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hyperlink r:id="rId1">
                  <w:r w:rsidR="009E3987">
                    <w:rPr>
                      <w:rFonts w:ascii="Arial" w:eastAsia="Arial" w:hAnsi="Arial" w:cs="Arial"/>
                      <w:color w:val="5D676E"/>
                      <w:spacing w:val="-1"/>
                      <w:sz w:val="16"/>
                      <w:szCs w:val="16"/>
                    </w:rPr>
                    <w:t>ww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-3"/>
                      <w:sz w:val="16"/>
                      <w:szCs w:val="16"/>
                    </w:rPr>
                    <w:t>w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1"/>
                      <w:sz w:val="16"/>
                      <w:szCs w:val="16"/>
                    </w:rPr>
                    <w:t>.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-1"/>
                      <w:sz w:val="16"/>
                      <w:szCs w:val="16"/>
                    </w:rPr>
                    <w:t>pre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1"/>
                      <w:sz w:val="16"/>
                      <w:szCs w:val="16"/>
                    </w:rPr>
                    <w:t>f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-1"/>
                      <w:sz w:val="16"/>
                      <w:szCs w:val="16"/>
                    </w:rPr>
                    <w:t>erred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3"/>
                      <w:sz w:val="16"/>
                      <w:szCs w:val="16"/>
                    </w:rPr>
                    <w:t>m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-1"/>
                      <w:sz w:val="16"/>
                      <w:szCs w:val="16"/>
                    </w:rPr>
                    <w:t>u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1"/>
                      <w:sz w:val="16"/>
                      <w:szCs w:val="16"/>
                    </w:rPr>
                    <w:t>t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-1"/>
                      <w:sz w:val="16"/>
                      <w:szCs w:val="16"/>
                    </w:rPr>
                    <w:t>ua</w:t>
                  </w:r>
                  <w:r w:rsidR="009E3987">
                    <w:rPr>
                      <w:rFonts w:ascii="Arial" w:eastAsia="Arial" w:hAnsi="Arial" w:cs="Arial"/>
                      <w:color w:val="5D676E"/>
                      <w:sz w:val="16"/>
                      <w:szCs w:val="16"/>
                    </w:rPr>
                    <w:t>l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-1"/>
                      <w:sz w:val="16"/>
                      <w:szCs w:val="16"/>
                    </w:rPr>
                    <w:t>.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1"/>
                      <w:sz w:val="16"/>
                      <w:szCs w:val="16"/>
                    </w:rPr>
                    <w:t>c</w:t>
                  </w:r>
                  <w:r w:rsidR="009E3987">
                    <w:rPr>
                      <w:rFonts w:ascii="Arial" w:eastAsia="Arial" w:hAnsi="Arial" w:cs="Arial"/>
                      <w:color w:val="5D676E"/>
                      <w:spacing w:val="-3"/>
                      <w:sz w:val="16"/>
                      <w:szCs w:val="16"/>
                    </w:rPr>
                    <w:t>o</w:t>
                  </w:r>
                  <w:r w:rsidR="009E3987">
                    <w:rPr>
                      <w:rFonts w:ascii="Arial" w:eastAsia="Arial" w:hAnsi="Arial" w:cs="Arial"/>
                      <w:color w:val="5D676E"/>
                      <w:sz w:val="16"/>
                      <w:szCs w:val="16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C4A28" w14:textId="77777777" w:rsidR="009E3987" w:rsidRDefault="009E3987">
      <w:r>
        <w:separator/>
      </w:r>
    </w:p>
  </w:footnote>
  <w:footnote w:type="continuationSeparator" w:id="0">
    <w:p w14:paraId="69D42AFD" w14:textId="77777777" w:rsidR="009E3987" w:rsidRDefault="009E39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0E732CE" w14:textId="77777777" w:rsidR="009E3987" w:rsidRDefault="00D135E8">
    <w:pPr>
      <w:spacing w:line="200" w:lineRule="exact"/>
    </w:pPr>
    <w:r>
      <w:pict w14:anchorId="742F6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101.25pt;margin-top:45.35pt;width:135.05pt;height:73.9pt;z-index:-251659776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E20C1"/>
    <w:multiLevelType w:val="multilevel"/>
    <w:tmpl w:val="7720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3EDA"/>
    <w:rsid w:val="001B71C1"/>
    <w:rsid w:val="001F7BC8"/>
    <w:rsid w:val="00275723"/>
    <w:rsid w:val="00393EDA"/>
    <w:rsid w:val="004E2D8D"/>
    <w:rsid w:val="005B5EDA"/>
    <w:rsid w:val="006A2391"/>
    <w:rsid w:val="008612C7"/>
    <w:rsid w:val="009E3987"/>
    <w:rsid w:val="00D135E8"/>
    <w:rsid w:val="00ED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7C11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Tara.Bradley@preferredmutual.com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eferredmutu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540D3C-3A82-FB48-ADE1-EA1521AA9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102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</cp:lastModifiedBy>
  <cp:revision>5</cp:revision>
  <cp:lastPrinted>2016-10-13T17:39:00Z</cp:lastPrinted>
  <dcterms:created xsi:type="dcterms:W3CDTF">2016-10-13T17:08:00Z</dcterms:created>
  <dcterms:modified xsi:type="dcterms:W3CDTF">2017-08-18T18:54:00Z</dcterms:modified>
</cp:coreProperties>
</file>